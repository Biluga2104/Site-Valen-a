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7F19A3" w14:textId="77777777" w:rsidR="000E59EE" w:rsidRDefault="000E59EE" w:rsidP="00463311">
      <w:pPr>
        <w:rPr>
          <w:rFonts w:ascii="Arial" w:hAnsi="Arial" w:cs="Arial"/>
          <w:b/>
          <w:sz w:val="40"/>
          <w:szCs w:val="40"/>
        </w:rPr>
      </w:pPr>
    </w:p>
    <w:p w14:paraId="41076545" w14:textId="2167C4DA" w:rsidR="008A0B48" w:rsidRPr="006F5654" w:rsidRDefault="000D3BE9" w:rsidP="006F5654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Giovanna</w:t>
      </w:r>
      <w:r w:rsidR="0029760A">
        <w:rPr>
          <w:rFonts w:ascii="Verdana" w:hAnsi="Verdana" w:cs="Arial"/>
          <w:b/>
          <w:sz w:val="28"/>
          <w:szCs w:val="28"/>
        </w:rPr>
        <w:t xml:space="preserve"> Nascimento Lemos</w:t>
      </w:r>
    </w:p>
    <w:p w14:paraId="53C4E6DA" w14:textId="4F381F82" w:rsidR="008A0B48" w:rsidRPr="00463311" w:rsidRDefault="008A0B48" w:rsidP="00463311">
      <w:pPr>
        <w:jc w:val="center"/>
        <w:rPr>
          <w:rFonts w:ascii="Verdana" w:hAnsi="Verdana" w:cs="Arial"/>
        </w:rPr>
      </w:pPr>
      <w:r w:rsidRPr="00463311">
        <w:rPr>
          <w:rFonts w:ascii="Verdana" w:hAnsi="Verdana" w:cs="Arial"/>
        </w:rPr>
        <w:t xml:space="preserve"> </w:t>
      </w:r>
      <w:r w:rsidR="0029760A">
        <w:rPr>
          <w:rFonts w:ascii="Verdana" w:hAnsi="Verdana" w:cs="Arial"/>
        </w:rPr>
        <w:t>Solteira</w:t>
      </w:r>
      <w:r w:rsidRPr="00463311">
        <w:rPr>
          <w:rFonts w:ascii="Verdana" w:hAnsi="Verdana" w:cs="Arial"/>
        </w:rPr>
        <w:t xml:space="preserve">, </w:t>
      </w:r>
      <w:r w:rsidR="0029760A">
        <w:rPr>
          <w:rFonts w:ascii="Verdana" w:hAnsi="Verdana" w:cs="Arial"/>
        </w:rPr>
        <w:t>1</w:t>
      </w:r>
      <w:r w:rsidR="001F7EEF">
        <w:rPr>
          <w:rFonts w:ascii="Verdana" w:hAnsi="Verdana" w:cs="Arial"/>
        </w:rPr>
        <w:t>9</w:t>
      </w:r>
      <w:r w:rsidR="00A11375">
        <w:rPr>
          <w:rFonts w:ascii="Verdana" w:hAnsi="Verdana" w:cs="Arial"/>
        </w:rPr>
        <w:t xml:space="preserve"> </w:t>
      </w:r>
      <w:r w:rsidR="00463311" w:rsidRPr="00463311">
        <w:rPr>
          <w:rFonts w:ascii="Verdana" w:hAnsi="Verdana" w:cs="Arial"/>
        </w:rPr>
        <w:t>anos</w:t>
      </w:r>
    </w:p>
    <w:p w14:paraId="43D90A6B" w14:textId="0DD549D6" w:rsidR="008A0B48" w:rsidRPr="00D530AA" w:rsidRDefault="009E5485" w:rsidP="00D530AA">
      <w:pPr>
        <w:shd w:val="clear" w:color="auto" w:fill="FFFFFF"/>
        <w:suppressAutoHyphens w:val="0"/>
        <w:rPr>
          <w:rFonts w:ascii="Arial" w:hAnsi="Arial" w:cs="Arial"/>
          <w:b/>
          <w:bCs/>
          <w:color w:val="202124"/>
          <w:sz w:val="21"/>
          <w:szCs w:val="21"/>
          <w:lang w:eastAsia="pt-BR"/>
        </w:rPr>
      </w:pPr>
      <w:r>
        <w:rPr>
          <w:rFonts w:ascii="Verdana" w:hAnsi="Verdana" w:cs="Arial"/>
        </w:rPr>
        <w:t xml:space="preserve">Rua </w:t>
      </w:r>
      <w:r w:rsidR="00B11531">
        <w:rPr>
          <w:rFonts w:ascii="Verdana" w:hAnsi="Verdana" w:cs="Arial"/>
        </w:rPr>
        <w:t>Alcedo Marrocos</w:t>
      </w:r>
      <w:r w:rsidR="008A0B48" w:rsidRPr="00463311">
        <w:rPr>
          <w:rFonts w:ascii="Verdana" w:hAnsi="Verdana" w:cs="Arial"/>
        </w:rPr>
        <w:t xml:space="preserve">, nº. </w:t>
      </w:r>
      <w:r w:rsidR="00B11531">
        <w:rPr>
          <w:rFonts w:ascii="Verdana" w:hAnsi="Verdana" w:cs="Arial"/>
        </w:rPr>
        <w:t>7</w:t>
      </w:r>
      <w:r w:rsidR="00C7083D">
        <w:rPr>
          <w:rFonts w:ascii="Verdana" w:hAnsi="Verdana" w:cs="Arial"/>
        </w:rPr>
        <w:t>9</w:t>
      </w:r>
      <w:r w:rsidR="008A0B48" w:rsidRPr="00463311">
        <w:rPr>
          <w:rFonts w:ascii="Verdana" w:hAnsi="Verdana" w:cs="Arial"/>
        </w:rPr>
        <w:t xml:space="preserve"> </w:t>
      </w:r>
      <w:r w:rsidR="00A66F3C" w:rsidRPr="00463311">
        <w:rPr>
          <w:rFonts w:ascii="Verdana" w:hAnsi="Verdana" w:cs="Arial"/>
        </w:rPr>
        <w:t>– Afogados. -</w:t>
      </w:r>
      <w:r w:rsidR="00463311" w:rsidRPr="00463311">
        <w:rPr>
          <w:rFonts w:ascii="Verdana" w:hAnsi="Verdana" w:cs="Arial"/>
        </w:rPr>
        <w:t xml:space="preserve"> Recife/PE</w:t>
      </w:r>
      <w:r w:rsidR="00D530AA">
        <w:rPr>
          <w:rFonts w:ascii="Verdana" w:hAnsi="Verdana" w:cs="Arial"/>
        </w:rPr>
        <w:t xml:space="preserve"> Cep: </w:t>
      </w:r>
      <w:r w:rsidR="00D530AA" w:rsidRPr="00D530AA">
        <w:rPr>
          <w:rFonts w:ascii="Verdana" w:hAnsi="Verdana" w:cs="Arial"/>
        </w:rPr>
        <w:t>50</w:t>
      </w:r>
      <w:r w:rsidR="00B11531">
        <w:rPr>
          <w:rFonts w:ascii="Verdana" w:hAnsi="Verdana" w:cs="Arial"/>
        </w:rPr>
        <w:t>750-060</w:t>
      </w:r>
    </w:p>
    <w:p w14:paraId="787180D0" w14:textId="33BD232F" w:rsidR="00AC200C" w:rsidRDefault="000E59EE" w:rsidP="008931A7">
      <w:pPr>
        <w:jc w:val="center"/>
        <w:rPr>
          <w:rFonts w:ascii="Verdana" w:hAnsi="Verdana" w:cs="Arial"/>
        </w:rPr>
      </w:pPr>
      <w:r w:rsidRPr="00463311">
        <w:rPr>
          <w:rFonts w:ascii="Verdana" w:hAnsi="Verdana" w:cs="Arial"/>
        </w:rPr>
        <w:t>Fone:</w:t>
      </w:r>
      <w:r w:rsidR="00463311" w:rsidRPr="00463311">
        <w:rPr>
          <w:rFonts w:ascii="Verdana" w:hAnsi="Verdana" w:cs="Arial"/>
        </w:rPr>
        <w:t xml:space="preserve"> </w:t>
      </w:r>
      <w:r w:rsidRPr="00463311">
        <w:rPr>
          <w:rFonts w:ascii="Verdana" w:hAnsi="Verdana" w:cs="Arial"/>
        </w:rPr>
        <w:t xml:space="preserve">(81) </w:t>
      </w:r>
      <w:r w:rsidR="00A66F3C">
        <w:rPr>
          <w:rFonts w:ascii="Verdana" w:hAnsi="Verdana" w:cs="Arial"/>
        </w:rPr>
        <w:t>98442 - 6214</w:t>
      </w:r>
      <w:r w:rsidR="0029760A">
        <w:rPr>
          <w:rFonts w:ascii="Verdana" w:hAnsi="Verdana" w:cs="Arial"/>
        </w:rPr>
        <w:t xml:space="preserve"> </w:t>
      </w:r>
      <w:r w:rsidR="007645A0">
        <w:rPr>
          <w:rFonts w:ascii="Verdana" w:hAnsi="Verdana" w:cs="Arial"/>
        </w:rPr>
        <w:t xml:space="preserve">ou </w:t>
      </w:r>
      <w:r w:rsidR="007645A0" w:rsidRPr="00463311">
        <w:rPr>
          <w:rFonts w:ascii="Verdana" w:hAnsi="Verdana" w:cs="Arial"/>
        </w:rPr>
        <w:t xml:space="preserve">(81) </w:t>
      </w:r>
      <w:r w:rsidR="00A66F3C">
        <w:rPr>
          <w:rFonts w:ascii="Verdana" w:hAnsi="Verdana" w:cs="Arial"/>
        </w:rPr>
        <w:t>99863 - 6516</w:t>
      </w:r>
    </w:p>
    <w:p w14:paraId="35679284" w14:textId="77777777" w:rsidR="008931A7" w:rsidRDefault="008931A7" w:rsidP="008931A7">
      <w:pPr>
        <w:jc w:val="center"/>
        <w:rPr>
          <w:rFonts w:ascii="Verdana" w:hAnsi="Verdana" w:cs="Arial"/>
        </w:rPr>
      </w:pPr>
    </w:p>
    <w:p w14:paraId="616C9B9B" w14:textId="77777777" w:rsidR="008931A7" w:rsidRPr="00463311" w:rsidRDefault="008931A7" w:rsidP="008931A7">
      <w:pPr>
        <w:jc w:val="center"/>
        <w:rPr>
          <w:rFonts w:ascii="Verdana" w:hAnsi="Verdana" w:cs="Arial"/>
        </w:rPr>
      </w:pPr>
    </w:p>
    <w:p w14:paraId="1E9A785B" w14:textId="77777777" w:rsidR="008A0B48" w:rsidRPr="00463311" w:rsidRDefault="008A0B48">
      <w:pPr>
        <w:pBdr>
          <w:bottom w:val="single" w:sz="12" w:space="1" w:color="000000"/>
        </w:pBdr>
        <w:rPr>
          <w:rFonts w:ascii="Verdana" w:hAnsi="Verdana" w:cs="Arial"/>
        </w:rPr>
      </w:pPr>
      <w:r w:rsidRPr="00463311">
        <w:rPr>
          <w:rFonts w:ascii="Verdana" w:hAnsi="Verdana" w:cs="Arial"/>
          <w:b/>
        </w:rPr>
        <w:t>OBJETIVO</w:t>
      </w:r>
    </w:p>
    <w:p w14:paraId="2707F5E1" w14:textId="77777777" w:rsidR="008A0B48" w:rsidRPr="00463311" w:rsidRDefault="008A0B48">
      <w:pPr>
        <w:rPr>
          <w:rFonts w:ascii="Verdana" w:hAnsi="Verdana" w:cs="Arial"/>
        </w:rPr>
      </w:pPr>
    </w:p>
    <w:p w14:paraId="777082C4" w14:textId="77777777" w:rsidR="008A0B48" w:rsidRPr="00463311" w:rsidRDefault="008A0B48">
      <w:pPr>
        <w:rPr>
          <w:rFonts w:ascii="Verdana" w:hAnsi="Verdana" w:cs="Arial"/>
        </w:rPr>
      </w:pPr>
    </w:p>
    <w:p w14:paraId="325584BA" w14:textId="79FBA2BA" w:rsidR="008A0B48" w:rsidRDefault="00426F50" w:rsidP="006F5654">
      <w:pPr>
        <w:numPr>
          <w:ilvl w:val="0"/>
          <w:numId w:val="4"/>
        </w:numPr>
        <w:jc w:val="both"/>
        <w:rPr>
          <w:rFonts w:ascii="Verdana" w:hAnsi="Verdana" w:cs="Arial"/>
        </w:rPr>
      </w:pPr>
      <w:r w:rsidRPr="006F5654">
        <w:rPr>
          <w:rFonts w:ascii="Verdana" w:hAnsi="Verdana" w:cs="Arial"/>
        </w:rPr>
        <w:t xml:space="preserve">Atuar </w:t>
      </w:r>
      <w:r w:rsidR="00B11531">
        <w:rPr>
          <w:rFonts w:ascii="Verdana" w:hAnsi="Verdana" w:cs="Arial"/>
        </w:rPr>
        <w:t>de forma a atender as expectativas da empresa</w:t>
      </w:r>
      <w:r w:rsidR="00A66F3C">
        <w:rPr>
          <w:rFonts w:ascii="Verdana" w:hAnsi="Verdana" w:cs="Arial"/>
        </w:rPr>
        <w:t>.</w:t>
      </w:r>
      <w:r w:rsidR="00C0194E" w:rsidRPr="006F5654">
        <w:rPr>
          <w:rFonts w:ascii="Verdana" w:hAnsi="Verdana" w:cs="Arial"/>
        </w:rPr>
        <w:t xml:space="preserve"> </w:t>
      </w:r>
    </w:p>
    <w:p w14:paraId="15D1A03A" w14:textId="77777777" w:rsidR="006F5654" w:rsidRPr="006F5654" w:rsidRDefault="006F5654" w:rsidP="006F5654">
      <w:pPr>
        <w:ind w:left="720"/>
        <w:jc w:val="both"/>
        <w:rPr>
          <w:rFonts w:ascii="Verdana" w:hAnsi="Verdana" w:cs="Arial"/>
        </w:rPr>
      </w:pPr>
    </w:p>
    <w:p w14:paraId="25FC7D94" w14:textId="77777777" w:rsidR="00AC200C" w:rsidRPr="00463311" w:rsidRDefault="00AC200C">
      <w:pPr>
        <w:jc w:val="both"/>
        <w:rPr>
          <w:rFonts w:ascii="Verdana" w:hAnsi="Verdana" w:cs="Arial"/>
        </w:rPr>
      </w:pPr>
    </w:p>
    <w:p w14:paraId="626A6C8F" w14:textId="77777777" w:rsidR="008A0B48" w:rsidRPr="00463311" w:rsidRDefault="008A0B48">
      <w:pPr>
        <w:pBdr>
          <w:bottom w:val="single" w:sz="12" w:space="1" w:color="000000"/>
        </w:pBdr>
        <w:rPr>
          <w:rFonts w:ascii="Verdana" w:hAnsi="Verdana"/>
        </w:rPr>
      </w:pPr>
      <w:r w:rsidRPr="00463311">
        <w:rPr>
          <w:rFonts w:ascii="Verdana" w:hAnsi="Verdana" w:cs="Arial"/>
          <w:b/>
        </w:rPr>
        <w:t>FORMAÇÃO ACADÊMICA</w:t>
      </w:r>
    </w:p>
    <w:p w14:paraId="27D382F7" w14:textId="77777777" w:rsidR="008A0B48" w:rsidRPr="00463311" w:rsidRDefault="008A0B48" w:rsidP="00A11375">
      <w:pPr>
        <w:rPr>
          <w:rFonts w:ascii="Verdana" w:hAnsi="Verdana"/>
        </w:rPr>
      </w:pPr>
    </w:p>
    <w:p w14:paraId="78540F79" w14:textId="77777777" w:rsidR="008A0B48" w:rsidRPr="00463311" w:rsidRDefault="008A0B48">
      <w:pPr>
        <w:ind w:left="720"/>
        <w:rPr>
          <w:rFonts w:ascii="Verdana" w:hAnsi="Verdana"/>
        </w:rPr>
      </w:pPr>
    </w:p>
    <w:p w14:paraId="4F7B2C77" w14:textId="3523F667" w:rsidR="008A0B48" w:rsidRPr="00762CA4" w:rsidRDefault="00D530AA" w:rsidP="007645A0">
      <w:pPr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/>
        </w:rPr>
        <w:t xml:space="preserve">Ensino </w:t>
      </w:r>
      <w:r w:rsidR="0029760A">
        <w:rPr>
          <w:rFonts w:ascii="Verdana" w:hAnsi="Verdana"/>
        </w:rPr>
        <w:t>Fundamental Completo</w:t>
      </w:r>
      <w:r>
        <w:rPr>
          <w:rFonts w:ascii="Verdana" w:hAnsi="Verdana"/>
        </w:rPr>
        <w:t xml:space="preserve"> – </w:t>
      </w:r>
      <w:r w:rsidR="000D3BE9">
        <w:rPr>
          <w:rFonts w:ascii="Verdana" w:hAnsi="Verdana"/>
        </w:rPr>
        <w:t>Colégio Jeanne Karla</w:t>
      </w:r>
      <w:r w:rsidR="007645A0">
        <w:rPr>
          <w:rFonts w:ascii="Verdana" w:hAnsi="Verdana"/>
        </w:rPr>
        <w:t xml:space="preserve"> </w:t>
      </w:r>
      <w:r w:rsidR="00762CA4">
        <w:rPr>
          <w:rFonts w:ascii="Verdana" w:hAnsi="Verdana"/>
        </w:rPr>
        <w:t>–</w:t>
      </w:r>
      <w:r w:rsidR="007645A0">
        <w:rPr>
          <w:rFonts w:ascii="Verdana" w:hAnsi="Verdana"/>
        </w:rPr>
        <w:t xml:space="preserve"> </w:t>
      </w:r>
      <w:r w:rsidR="006C3F10">
        <w:rPr>
          <w:rFonts w:ascii="Verdana" w:hAnsi="Verdana"/>
        </w:rPr>
        <w:t>20</w:t>
      </w:r>
      <w:r w:rsidR="000D3BE9">
        <w:rPr>
          <w:rFonts w:ascii="Verdana" w:hAnsi="Verdana"/>
        </w:rPr>
        <w:t>19</w:t>
      </w:r>
    </w:p>
    <w:p w14:paraId="733CD031" w14:textId="1E2CB735" w:rsidR="00762CA4" w:rsidRPr="001F7EEF" w:rsidRDefault="00762CA4" w:rsidP="007645A0">
      <w:pPr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/>
        </w:rPr>
        <w:t xml:space="preserve">Ensino </w:t>
      </w:r>
      <w:r w:rsidR="0029760A">
        <w:rPr>
          <w:rFonts w:ascii="Verdana" w:hAnsi="Verdana"/>
        </w:rPr>
        <w:t>Médio</w:t>
      </w:r>
      <w:r>
        <w:rPr>
          <w:rFonts w:ascii="Verdana" w:hAnsi="Verdana"/>
        </w:rPr>
        <w:t xml:space="preserve"> </w:t>
      </w:r>
      <w:r w:rsidR="00A66F3C">
        <w:rPr>
          <w:rFonts w:ascii="Verdana" w:hAnsi="Verdana"/>
        </w:rPr>
        <w:t>C</w:t>
      </w:r>
      <w:r>
        <w:rPr>
          <w:rFonts w:ascii="Verdana" w:hAnsi="Verdana"/>
        </w:rPr>
        <w:t xml:space="preserve">ompleto </w:t>
      </w:r>
      <w:r w:rsidR="009F021D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29760A">
        <w:rPr>
          <w:rFonts w:ascii="Verdana" w:hAnsi="Verdana"/>
        </w:rPr>
        <w:t>EREM Othon Paraíso – 202</w:t>
      </w:r>
      <w:r w:rsidR="000D3BE9">
        <w:rPr>
          <w:rFonts w:ascii="Verdana" w:hAnsi="Verdana"/>
        </w:rPr>
        <w:t>2</w:t>
      </w:r>
    </w:p>
    <w:p w14:paraId="075F3ED5" w14:textId="2CC4FF14" w:rsidR="001F7EEF" w:rsidRPr="00463311" w:rsidRDefault="001F7EEF" w:rsidP="007645A0">
      <w:pPr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/>
        </w:rPr>
        <w:t>Curs</w:t>
      </w:r>
      <w:r w:rsidR="00366A32">
        <w:rPr>
          <w:rFonts w:ascii="Verdana" w:hAnsi="Verdana"/>
        </w:rPr>
        <w:t>o de</w:t>
      </w:r>
      <w:r>
        <w:rPr>
          <w:rFonts w:ascii="Verdana" w:hAnsi="Verdana"/>
        </w:rPr>
        <w:t xml:space="preserve"> Técnico de Segurança do Trabalho </w:t>
      </w:r>
      <w:r w:rsidR="00366A32">
        <w:rPr>
          <w:rFonts w:ascii="Verdana" w:hAnsi="Verdana"/>
        </w:rPr>
        <w:t>– Cursando –</w:t>
      </w:r>
      <w:r>
        <w:rPr>
          <w:rFonts w:ascii="Verdana" w:hAnsi="Verdana"/>
        </w:rPr>
        <w:t xml:space="preserve"> </w:t>
      </w:r>
      <w:r w:rsidR="00366A32">
        <w:rPr>
          <w:rFonts w:ascii="Verdana" w:hAnsi="Verdana"/>
        </w:rPr>
        <w:t>ETE</w:t>
      </w:r>
      <w:r w:rsidR="00AF5004">
        <w:rPr>
          <w:rFonts w:ascii="Verdana" w:hAnsi="Verdana"/>
        </w:rPr>
        <w:t xml:space="preserve"> </w:t>
      </w:r>
      <w:r w:rsidR="00AF5004" w:rsidRPr="00AF5004">
        <w:rPr>
          <w:rFonts w:ascii="Verdana" w:hAnsi="Verdana"/>
        </w:rPr>
        <w:t>Almirante Soares Dutra</w:t>
      </w:r>
      <w:r w:rsidR="00366A32">
        <w:rPr>
          <w:rFonts w:ascii="Verdana" w:hAnsi="Verdana"/>
        </w:rPr>
        <w:t xml:space="preserve"> </w:t>
      </w:r>
    </w:p>
    <w:p w14:paraId="4365AB4B" w14:textId="2B1A30A0" w:rsidR="008A0B48" w:rsidRDefault="008A0B48">
      <w:pPr>
        <w:rPr>
          <w:rFonts w:ascii="Verdana" w:hAnsi="Verdana" w:cs="Arial"/>
        </w:rPr>
      </w:pPr>
    </w:p>
    <w:p w14:paraId="26C83D13" w14:textId="77777777" w:rsidR="00820F85" w:rsidRDefault="00820F85">
      <w:pPr>
        <w:rPr>
          <w:rFonts w:ascii="Verdana" w:hAnsi="Verdana" w:cs="Arial"/>
        </w:rPr>
      </w:pPr>
    </w:p>
    <w:p w14:paraId="66650437" w14:textId="77777777" w:rsidR="00820F85" w:rsidRPr="00463311" w:rsidRDefault="00820F85" w:rsidP="00820F85">
      <w:pPr>
        <w:pBdr>
          <w:bottom w:val="single" w:sz="12" w:space="1" w:color="000000"/>
        </w:pBdr>
        <w:rPr>
          <w:rFonts w:ascii="Verdana" w:hAnsi="Verdana" w:cs="Arial"/>
        </w:rPr>
      </w:pPr>
      <w:r w:rsidRPr="00463311">
        <w:rPr>
          <w:rFonts w:ascii="Verdana" w:hAnsi="Verdana" w:cs="Arial"/>
          <w:b/>
        </w:rPr>
        <w:t>EXPERIÊNCIA PROFISSIONAL</w:t>
      </w:r>
    </w:p>
    <w:p w14:paraId="4C5FA585" w14:textId="77777777" w:rsidR="00820F85" w:rsidRPr="00463311" w:rsidRDefault="00820F85" w:rsidP="00820F85">
      <w:pPr>
        <w:rPr>
          <w:rFonts w:ascii="Verdana" w:hAnsi="Verdana" w:cs="Arial"/>
        </w:rPr>
      </w:pPr>
    </w:p>
    <w:p w14:paraId="0C5DBC9B" w14:textId="77777777" w:rsidR="00820F85" w:rsidRDefault="00820F85" w:rsidP="00820F85">
      <w:pPr>
        <w:rPr>
          <w:rFonts w:ascii="Verdana" w:hAnsi="Verdana" w:cs="Arial"/>
        </w:rPr>
      </w:pPr>
    </w:p>
    <w:p w14:paraId="03193F42" w14:textId="2296028D" w:rsidR="00820F85" w:rsidRPr="006360CA" w:rsidRDefault="00820F85" w:rsidP="00820F85">
      <w:pPr>
        <w:pStyle w:val="PargrafodaLista"/>
        <w:numPr>
          <w:ilvl w:val="0"/>
          <w:numId w:val="8"/>
        </w:numPr>
        <w:rPr>
          <w:rFonts w:ascii="Verdana" w:hAnsi="Verdana" w:cs="Arial"/>
        </w:rPr>
      </w:pPr>
      <w:r w:rsidRPr="006360CA">
        <w:rPr>
          <w:rFonts w:ascii="Verdana" w:hAnsi="Verdana" w:cs="Arial"/>
        </w:rPr>
        <w:t>Em busca da primeira experi</w:t>
      </w:r>
      <w:r>
        <w:rPr>
          <w:rFonts w:ascii="Verdana" w:hAnsi="Verdana" w:cs="Arial"/>
        </w:rPr>
        <w:t>ê</w:t>
      </w:r>
      <w:r w:rsidRPr="006360CA">
        <w:rPr>
          <w:rFonts w:ascii="Verdana" w:hAnsi="Verdana" w:cs="Arial"/>
        </w:rPr>
        <w:t xml:space="preserve">ncia </w:t>
      </w:r>
      <w:r w:rsidR="00A66F3C">
        <w:rPr>
          <w:rFonts w:ascii="Verdana" w:hAnsi="Verdana" w:cs="Arial"/>
        </w:rPr>
        <w:t>profissional.</w:t>
      </w:r>
    </w:p>
    <w:p w14:paraId="2C62D3D3" w14:textId="77777777" w:rsidR="00820F85" w:rsidRPr="00463311" w:rsidRDefault="00820F85">
      <w:pPr>
        <w:rPr>
          <w:rFonts w:ascii="Verdana" w:hAnsi="Verdana" w:cs="Arial"/>
        </w:rPr>
      </w:pPr>
    </w:p>
    <w:p w14:paraId="7968B35C" w14:textId="77777777" w:rsidR="00227E87" w:rsidRPr="00DE4065" w:rsidRDefault="00227E87" w:rsidP="00227E87">
      <w:pPr>
        <w:pStyle w:val="Ttulo1"/>
        <w:pBdr>
          <w:bottom w:val="threeDEmboss" w:sz="24" w:space="0" w:color="auto"/>
        </w:pBdr>
        <w:shd w:val="clear" w:color="auto" w:fill="FFFFFF"/>
        <w:rPr>
          <w:rFonts w:ascii="Verdana" w:hAnsi="Verdana" w:cs="Arial"/>
          <w:color w:val="auto"/>
          <w:sz w:val="24"/>
          <w:szCs w:val="24"/>
        </w:rPr>
      </w:pPr>
      <w:r w:rsidRPr="00DE4065">
        <w:rPr>
          <w:rFonts w:ascii="Verdana" w:hAnsi="Verdana" w:cs="Arial"/>
          <w:color w:val="auto"/>
          <w:sz w:val="24"/>
          <w:szCs w:val="24"/>
        </w:rPr>
        <w:t xml:space="preserve">HABILIDADES </w:t>
      </w:r>
    </w:p>
    <w:p w14:paraId="40B5C815" w14:textId="77777777" w:rsidR="008A0B48" w:rsidRPr="009F229B" w:rsidRDefault="00C77D5F">
      <w:pPr>
        <w:rPr>
          <w:rFonts w:ascii="Verdana" w:hAnsi="Verdana" w:cs="Arial"/>
        </w:rPr>
      </w:pPr>
      <w:r w:rsidRPr="009F229B">
        <w:rPr>
          <w:rFonts w:ascii="Verdana" w:hAnsi="Verdana" w:cs="Arial"/>
        </w:rPr>
        <w:t>Relacionamento interpessoal, Autoconhecimento, Metas, Liderança,</w:t>
      </w:r>
      <w:r w:rsidR="00DA039A" w:rsidRPr="009F229B">
        <w:rPr>
          <w:rFonts w:ascii="Verdana" w:hAnsi="Verdana" w:cs="Arial"/>
        </w:rPr>
        <w:t xml:space="preserve"> </w:t>
      </w:r>
      <w:r w:rsidR="00C92B7B" w:rsidRPr="009F229B">
        <w:rPr>
          <w:rFonts w:ascii="Verdana" w:hAnsi="Verdana" w:cs="Arial"/>
        </w:rPr>
        <w:t>Pro atividade</w:t>
      </w:r>
      <w:r w:rsidR="00DA039A" w:rsidRPr="009F229B">
        <w:rPr>
          <w:rFonts w:ascii="Verdana" w:hAnsi="Verdana" w:cs="Arial"/>
        </w:rPr>
        <w:t xml:space="preserve">, Boa comunicação verbal e escrita, Trabalho em equipe, Flexibilidade, </w:t>
      </w:r>
      <w:r w:rsidR="00C92B7B" w:rsidRPr="009F229B">
        <w:rPr>
          <w:rFonts w:ascii="Verdana" w:hAnsi="Verdana" w:cs="Arial"/>
        </w:rPr>
        <w:t>Auto</w:t>
      </w:r>
      <w:r w:rsidR="00C92B7B">
        <w:rPr>
          <w:rFonts w:ascii="Verdana" w:hAnsi="Verdana" w:cs="Arial"/>
        </w:rPr>
        <w:t>confiança</w:t>
      </w:r>
      <w:r w:rsidR="0096083E" w:rsidRPr="009F229B">
        <w:rPr>
          <w:rFonts w:ascii="Verdana" w:hAnsi="Verdana" w:cs="Arial"/>
        </w:rPr>
        <w:t xml:space="preserve">, Inovação. </w:t>
      </w:r>
      <w:r w:rsidR="00DA039A" w:rsidRPr="009F229B">
        <w:rPr>
          <w:rFonts w:ascii="Verdana" w:hAnsi="Verdana" w:cs="Arial"/>
        </w:rPr>
        <w:t xml:space="preserve">     </w:t>
      </w:r>
      <w:r w:rsidRPr="009F229B">
        <w:rPr>
          <w:rFonts w:ascii="Verdana" w:hAnsi="Verdana" w:cs="Arial"/>
        </w:rPr>
        <w:t xml:space="preserve">  </w:t>
      </w:r>
    </w:p>
    <w:p w14:paraId="18C9AA9E" w14:textId="77777777" w:rsidR="00C77D5F" w:rsidRDefault="00C77D5F">
      <w:pPr>
        <w:rPr>
          <w:rFonts w:ascii="Verdana" w:hAnsi="Verdana"/>
        </w:rPr>
      </w:pPr>
    </w:p>
    <w:p w14:paraId="0BA332D6" w14:textId="77777777" w:rsidR="00463311" w:rsidRPr="00463311" w:rsidRDefault="00463311">
      <w:pPr>
        <w:rPr>
          <w:rFonts w:ascii="Verdana" w:hAnsi="Verdana"/>
        </w:rPr>
      </w:pPr>
    </w:p>
    <w:sectPr w:rsidR="00463311" w:rsidRPr="004633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C2E697F"/>
    <w:multiLevelType w:val="hybridMultilevel"/>
    <w:tmpl w:val="65CA5A8E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3E66C5F"/>
    <w:multiLevelType w:val="hybridMultilevel"/>
    <w:tmpl w:val="9F26F444"/>
    <w:lvl w:ilvl="0" w:tplc="A586975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B51D3"/>
    <w:multiLevelType w:val="hybridMultilevel"/>
    <w:tmpl w:val="122C6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67189">
    <w:abstractNumId w:val="0"/>
  </w:num>
  <w:num w:numId="2" w16cid:durableId="856117126">
    <w:abstractNumId w:val="1"/>
  </w:num>
  <w:num w:numId="3" w16cid:durableId="1300766197">
    <w:abstractNumId w:val="2"/>
  </w:num>
  <w:num w:numId="4" w16cid:durableId="1916667233">
    <w:abstractNumId w:val="3"/>
  </w:num>
  <w:num w:numId="5" w16cid:durableId="151335682">
    <w:abstractNumId w:val="4"/>
  </w:num>
  <w:num w:numId="6" w16cid:durableId="95516345">
    <w:abstractNumId w:val="5"/>
  </w:num>
  <w:num w:numId="7" w16cid:durableId="1574587791">
    <w:abstractNumId w:val="6"/>
  </w:num>
  <w:num w:numId="8" w16cid:durableId="234822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F50"/>
    <w:rsid w:val="000139AB"/>
    <w:rsid w:val="00045B26"/>
    <w:rsid w:val="000A04D2"/>
    <w:rsid w:val="000B180C"/>
    <w:rsid w:val="000D0ACF"/>
    <w:rsid w:val="000D3BE9"/>
    <w:rsid w:val="000E59EE"/>
    <w:rsid w:val="000E6149"/>
    <w:rsid w:val="00182ADB"/>
    <w:rsid w:val="001C5450"/>
    <w:rsid w:val="001F7EEF"/>
    <w:rsid w:val="00227E87"/>
    <w:rsid w:val="00282C46"/>
    <w:rsid w:val="00290157"/>
    <w:rsid w:val="0029760A"/>
    <w:rsid w:val="002B517C"/>
    <w:rsid w:val="002B6E24"/>
    <w:rsid w:val="002C35BB"/>
    <w:rsid w:val="002D306A"/>
    <w:rsid w:val="003458AD"/>
    <w:rsid w:val="00346A2B"/>
    <w:rsid w:val="00366A32"/>
    <w:rsid w:val="0037038C"/>
    <w:rsid w:val="003A5468"/>
    <w:rsid w:val="003F2A3F"/>
    <w:rsid w:val="004006C6"/>
    <w:rsid w:val="004230D1"/>
    <w:rsid w:val="00426F50"/>
    <w:rsid w:val="00433761"/>
    <w:rsid w:val="0046329D"/>
    <w:rsid w:val="00463311"/>
    <w:rsid w:val="0049567F"/>
    <w:rsid w:val="00513D38"/>
    <w:rsid w:val="00526766"/>
    <w:rsid w:val="00647805"/>
    <w:rsid w:val="00670B67"/>
    <w:rsid w:val="00673A1A"/>
    <w:rsid w:val="006808D7"/>
    <w:rsid w:val="006C3F10"/>
    <w:rsid w:val="006C56A5"/>
    <w:rsid w:val="006F5654"/>
    <w:rsid w:val="00701FAE"/>
    <w:rsid w:val="0074302A"/>
    <w:rsid w:val="00762CA4"/>
    <w:rsid w:val="007645A0"/>
    <w:rsid w:val="007C79EB"/>
    <w:rsid w:val="007D5FD8"/>
    <w:rsid w:val="007E7B9D"/>
    <w:rsid w:val="00820F85"/>
    <w:rsid w:val="008576C6"/>
    <w:rsid w:val="008743BF"/>
    <w:rsid w:val="008931A7"/>
    <w:rsid w:val="008A0B48"/>
    <w:rsid w:val="008B62CA"/>
    <w:rsid w:val="00931EDC"/>
    <w:rsid w:val="0095228C"/>
    <w:rsid w:val="0096083E"/>
    <w:rsid w:val="009C44CA"/>
    <w:rsid w:val="009E5485"/>
    <w:rsid w:val="009F021D"/>
    <w:rsid w:val="009F229B"/>
    <w:rsid w:val="00A11375"/>
    <w:rsid w:val="00A56486"/>
    <w:rsid w:val="00A66F3C"/>
    <w:rsid w:val="00AB3501"/>
    <w:rsid w:val="00AC200C"/>
    <w:rsid w:val="00AF5004"/>
    <w:rsid w:val="00B11531"/>
    <w:rsid w:val="00B75D9F"/>
    <w:rsid w:val="00B97EBA"/>
    <w:rsid w:val="00C0194E"/>
    <w:rsid w:val="00C23FB0"/>
    <w:rsid w:val="00C7083D"/>
    <w:rsid w:val="00C77D5F"/>
    <w:rsid w:val="00C92B7B"/>
    <w:rsid w:val="00CC2A2A"/>
    <w:rsid w:val="00CE19B5"/>
    <w:rsid w:val="00D13407"/>
    <w:rsid w:val="00D530AA"/>
    <w:rsid w:val="00D902B0"/>
    <w:rsid w:val="00DA039A"/>
    <w:rsid w:val="00DE61B7"/>
    <w:rsid w:val="00E14C85"/>
    <w:rsid w:val="00F63506"/>
    <w:rsid w:val="00F73F11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606977"/>
  <w15:docId w15:val="{F91BB6E7-F973-4C62-8287-171DEA2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23FB0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oquadro">
    <w:name w:val="Conteúdo do quadro"/>
    <w:basedOn w:val="Normal"/>
  </w:style>
  <w:style w:type="character" w:customStyle="1" w:styleId="Ttulo1Char">
    <w:name w:val="Título 1 Char"/>
    <w:basedOn w:val="Fontepargpadro"/>
    <w:link w:val="Ttulo1"/>
    <w:uiPriority w:val="9"/>
    <w:rsid w:val="00C23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desktop-title-subcontent">
    <w:name w:val="desktop-title-subcontent"/>
    <w:basedOn w:val="Fontepargpadro"/>
    <w:rsid w:val="00D5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ANDRÉ ANDERSON DA SILVA LUCENA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ANDRÉ ANDERSON DA SILVA LUCENA</dc:title>
  <dc:creator>dvdzoom</dc:creator>
  <cp:lastModifiedBy>André Lucena</cp:lastModifiedBy>
  <cp:revision>8</cp:revision>
  <cp:lastPrinted>2021-03-18T04:24:00Z</cp:lastPrinted>
  <dcterms:created xsi:type="dcterms:W3CDTF">2022-01-19T22:32:00Z</dcterms:created>
  <dcterms:modified xsi:type="dcterms:W3CDTF">2023-10-20T15:13:00Z</dcterms:modified>
</cp:coreProperties>
</file>