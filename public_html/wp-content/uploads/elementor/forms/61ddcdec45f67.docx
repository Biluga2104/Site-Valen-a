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200D7" w14:textId="25025D37" w:rsidR="008E259B" w:rsidRPr="003D5A7D" w:rsidRDefault="17419538" w:rsidP="17419538">
      <w:pPr>
        <w:spacing w:after="0"/>
        <w:jc w:val="center"/>
        <w:rPr>
          <w:rFonts w:asciiTheme="minorHAnsi" w:eastAsiaTheme="minorEastAsia" w:hAnsiTheme="minorHAnsi" w:cstheme="minorBidi"/>
          <w:color w:val="000000" w:themeColor="text1"/>
          <w:sz w:val="48"/>
          <w:szCs w:val="48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44"/>
          <w:szCs w:val="44"/>
        </w:rPr>
        <w:t>GEOVANE GOMES DA SILVA</w:t>
      </w:r>
      <w:r w:rsidRPr="003D5A7D">
        <w:rPr>
          <w:rFonts w:asciiTheme="minorHAnsi" w:eastAsiaTheme="minorEastAsia" w:hAnsiTheme="minorHAnsi" w:cstheme="minorBidi"/>
          <w:color w:val="000000" w:themeColor="text1"/>
          <w:sz w:val="48"/>
          <w:szCs w:val="48"/>
        </w:rPr>
        <w:t xml:space="preserve"> </w:t>
      </w:r>
    </w:p>
    <w:p w14:paraId="5909A68B" w14:textId="2B487ED4" w:rsidR="008E259B" w:rsidRPr="003D5A7D" w:rsidRDefault="17419538" w:rsidP="17419538">
      <w:pPr>
        <w:spacing w:after="0"/>
        <w:jc w:val="center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Brasileiro, 21 anos, solteiro</w:t>
      </w:r>
    </w:p>
    <w:p w14:paraId="4EF57123" w14:textId="1FCD0469" w:rsidR="008E259B" w:rsidRPr="003D5A7D" w:rsidRDefault="17419538" w:rsidP="17419538">
      <w:pPr>
        <w:spacing w:after="0"/>
        <w:jc w:val="center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Endereço:</w:t>
      </w:r>
      <w:r w:rsidR="000A2EF7"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AC5F99"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Rua </w:t>
      </w:r>
      <w:proofErr w:type="spellStart"/>
      <w:r w:rsidR="00BB1310"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Potira</w:t>
      </w:r>
      <w:proofErr w:type="spellEnd"/>
      <w:r w:rsidR="000A2EF7"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N° </w:t>
      </w:r>
      <w:r w:rsidR="00BB1310"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140</w:t>
      </w: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. Bairro: </w:t>
      </w:r>
      <w:proofErr w:type="spellStart"/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Tejipio</w:t>
      </w:r>
      <w:proofErr w:type="spellEnd"/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CEP: 50920-580 Recife, Pernambuco - Brasil </w:t>
      </w:r>
    </w:p>
    <w:p w14:paraId="6721007B" w14:textId="68B12E26" w:rsidR="008E259B" w:rsidRDefault="17419538" w:rsidP="17419538">
      <w:pPr>
        <w:spacing w:after="0"/>
        <w:jc w:val="center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Contato: (81)9</w:t>
      </w:r>
      <w:r w:rsidR="001A27EB"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8428</w:t>
      </w:r>
      <w:r w:rsidR="001A27EB"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-</w:t>
      </w: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3971</w:t>
      </w:r>
    </w:p>
    <w:p w14:paraId="7044544C" w14:textId="7B255AEF" w:rsidR="008C0E1C" w:rsidRPr="003D5A7D" w:rsidRDefault="008C0E1C" w:rsidP="17419538">
      <w:pPr>
        <w:spacing w:after="0"/>
        <w:jc w:val="center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Whatsapp</w:t>
      </w:r>
      <w:proofErr w:type="spellEnd"/>
      <w:r w:rsidR="007F3969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: 9.9139-2319</w:t>
      </w:r>
    </w:p>
    <w:p w14:paraId="6B7A78BC" w14:textId="1C935E44" w:rsidR="008E259B" w:rsidRPr="003D5A7D" w:rsidRDefault="17419538" w:rsidP="17419538">
      <w:pPr>
        <w:spacing w:after="0"/>
        <w:jc w:val="center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E-mail: Geovane.gomes.silva@outlook.com</w:t>
      </w:r>
      <w:r w:rsidR="00A34C79" w:rsidRPr="003D5A7D">
        <w:rPr>
          <w:color w:val="000000" w:themeColor="text1"/>
        </w:rPr>
        <w:br/>
      </w:r>
    </w:p>
    <w:p w14:paraId="2050884D" w14:textId="77777777" w:rsidR="008E259B" w:rsidRPr="003D5A7D" w:rsidRDefault="17419538" w:rsidP="17419538">
      <w:pPr>
        <w:pStyle w:val="Seo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objetivo</w:t>
      </w:r>
    </w:p>
    <w:p w14:paraId="477C1A37" w14:textId="310757A2" w:rsidR="008E259B" w:rsidRPr="003D5A7D" w:rsidRDefault="00DE0A24" w:rsidP="17419538">
      <w:pPr>
        <w:pStyle w:val="PargrafodaLista"/>
        <w:ind w:left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7ACE7D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7585" cy="1270"/>
                <wp:effectExtent l="13335" t="10160" r="14605" b="762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45415B6">
              <v:shapetype id="_x0000_t32" coordsize="21600,21600" o:oned="t" filled="f" o:spt="32" path="m,l21600,21600e" w14:anchorId="1F12E954">
                <v:path fillok="f" arrowok="t" o:connecttype="none"/>
                <o:lock v:ext="edit" shapetype="t"/>
              </v:shapetype>
              <v:shape id="AutoShape 2" style="position:absolute;margin-left:.3pt;margin-top:6.05pt;width:478.55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.35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">
                <v:stroke joinstyle="miter" endcap="square"/>
                <w10:wrap anchorx="margin"/>
              </v:shape>
            </w:pict>
          </mc:Fallback>
        </mc:AlternateContent>
      </w:r>
      <w:r w:rsidR="008E259B" w:rsidRPr="003D5A7D">
        <w:rPr>
          <w:rFonts w:ascii="Calibri" w:hAnsi="Calibri" w:cs="Calibri"/>
          <w:color w:val="000000" w:themeColor="text1"/>
        </w:rPr>
        <w:br/>
      </w:r>
      <w:r w:rsidR="17419538" w:rsidRPr="003D5A7D">
        <w:rPr>
          <w:rFonts w:asciiTheme="minorHAnsi" w:eastAsiaTheme="minorEastAsia" w:hAnsiTheme="minorHAnsi" w:cstheme="minorBidi"/>
          <w:color w:val="000000" w:themeColor="text1"/>
        </w:rPr>
        <w:t xml:space="preserve">Jovem Aprendiz / Auxiliar Operacional </w:t>
      </w:r>
    </w:p>
    <w:p w14:paraId="093C61F3" w14:textId="7BBCE800" w:rsidR="008E259B" w:rsidRPr="003D5A7D" w:rsidRDefault="17419538" w:rsidP="17419538">
      <w:pPr>
        <w:pStyle w:val="PargrafodaLista"/>
        <w:ind w:left="0"/>
        <w:rPr>
          <w:rFonts w:asciiTheme="minorHAnsi" w:eastAsiaTheme="minorEastAsia" w:hAnsiTheme="minorHAnsi" w:cstheme="minorBidi"/>
          <w:color w:val="000000" w:themeColor="text1"/>
        </w:rPr>
      </w:pPr>
      <w:r w:rsidRPr="003D5A7D">
        <w:rPr>
          <w:rFonts w:asciiTheme="minorHAnsi" w:eastAsiaTheme="minorEastAsia" w:hAnsiTheme="minorHAnsi" w:cstheme="minorBidi"/>
          <w:color w:val="000000" w:themeColor="text1"/>
        </w:rPr>
        <w:t>Obter a oportunidade de desenvolver-me profissionalmente, através de atitudes que possam contribuir para o sucesso do setor e consequentemente da empresa.</w:t>
      </w:r>
    </w:p>
    <w:p w14:paraId="2E22C2C6" w14:textId="77777777" w:rsidR="008E259B" w:rsidRPr="003D5A7D" w:rsidRDefault="17419538" w:rsidP="17419538">
      <w:pPr>
        <w:pStyle w:val="Seo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FORMAÇÃO</w:t>
      </w:r>
    </w:p>
    <w:p w14:paraId="5003F972" w14:textId="77777777" w:rsidR="008E259B" w:rsidRPr="003D5A7D" w:rsidRDefault="00DE0A24" w:rsidP="17419538">
      <w:pPr>
        <w:pStyle w:val="Seo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5593DA7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7585" cy="1270"/>
                <wp:effectExtent l="13335" t="10160" r="14605" b="762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2E31104">
              <v:shape id="AutoShape 3" style="position:absolute;margin-left:.3pt;margin-top:6.05pt;width:478.55pt;height:.1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.35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" w14:anchorId="66F4B129">
                <v:stroke joinstyle="miter" endcap="square"/>
                <w10:wrap anchorx="margin"/>
              </v:shape>
            </w:pict>
          </mc:Fallback>
        </mc:AlternateContent>
      </w:r>
    </w:p>
    <w:p w14:paraId="45CDDA53" w14:textId="173B2B79" w:rsidR="17419538" w:rsidRPr="003D5A7D" w:rsidRDefault="17419538" w:rsidP="17419538">
      <w:pPr>
        <w:spacing w:after="120" w:line="240" w:lineRule="auto"/>
        <w:ind w:left="360" w:right="141"/>
        <w:rPr>
          <w:rFonts w:asciiTheme="minorHAnsi" w:eastAsiaTheme="minorEastAsia" w:hAnsiTheme="minorHAnsi" w:cstheme="minorBidi"/>
          <w:color w:val="000000" w:themeColor="text1"/>
        </w:rPr>
      </w:pPr>
    </w:p>
    <w:p w14:paraId="252EE81D" w14:textId="0902645C" w:rsidR="00E36318" w:rsidRPr="003D5A7D" w:rsidRDefault="17419538" w:rsidP="17419538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Theme="minorHAnsi" w:eastAsiaTheme="minorEastAsia" w:hAnsiTheme="minorHAnsi" w:cstheme="minorBidi"/>
          <w:color w:val="000000" w:themeColor="text1"/>
        </w:rPr>
      </w:pPr>
      <w:r w:rsidRPr="003D5A7D">
        <w:rPr>
          <w:rFonts w:asciiTheme="minorHAnsi" w:eastAsiaTheme="minorEastAsia" w:hAnsiTheme="minorHAnsi" w:cstheme="minorBidi"/>
          <w:color w:val="000000" w:themeColor="text1"/>
        </w:rPr>
        <w:t xml:space="preserve"> Ensino Médio (</w:t>
      </w:r>
      <w:r w:rsidR="00266FD3">
        <w:rPr>
          <w:rFonts w:asciiTheme="minorHAnsi" w:eastAsiaTheme="minorEastAsia" w:hAnsiTheme="minorHAnsi" w:cstheme="minorBidi"/>
          <w:color w:val="000000" w:themeColor="text1"/>
        </w:rPr>
        <w:t>Concluído)</w:t>
      </w:r>
    </w:p>
    <w:p w14:paraId="74E62E35" w14:textId="0CC83877" w:rsidR="17419538" w:rsidRDefault="17419538" w:rsidP="17419538">
      <w:pPr>
        <w:pStyle w:val="PargrafodaLista"/>
        <w:numPr>
          <w:ilvl w:val="0"/>
          <w:numId w:val="11"/>
        </w:numPr>
        <w:spacing w:after="160" w:line="259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Aprendiz do Senai PE: Curso de auxiliar de linhas de produção 6 meses de curso.</w:t>
      </w:r>
    </w:p>
    <w:p w14:paraId="782AF755" w14:textId="7A56BD02" w:rsidR="00E24415" w:rsidRPr="003D5A7D" w:rsidRDefault="00E24415" w:rsidP="17419538">
      <w:pPr>
        <w:pStyle w:val="PargrafodaLista"/>
        <w:numPr>
          <w:ilvl w:val="0"/>
          <w:numId w:val="11"/>
        </w:numPr>
        <w:spacing w:after="160" w:line="259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Curso de brigada de </w:t>
      </w:r>
      <w:r w:rsidR="0085111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incêndio.</w:t>
      </w:r>
    </w:p>
    <w:p w14:paraId="6DFFF770" w14:textId="274C7545" w:rsidR="17419538" w:rsidRPr="003D5A7D" w:rsidRDefault="17419538" w:rsidP="17419538">
      <w:pPr>
        <w:pStyle w:val="Seo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00288F1E" w14:textId="268B579F" w:rsidR="17419538" w:rsidRPr="003D5A7D" w:rsidRDefault="17419538" w:rsidP="17419538">
      <w:pPr>
        <w:pStyle w:val="Seo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31011C33" w14:textId="77777777" w:rsidR="008E259B" w:rsidRPr="003D5A7D" w:rsidRDefault="17419538" w:rsidP="17419538">
      <w:pPr>
        <w:pStyle w:val="Seo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EXPERIÊNCIA PROFISSIONAL</w:t>
      </w:r>
    </w:p>
    <w:p w14:paraId="4E32A794" w14:textId="77777777" w:rsidR="008E259B" w:rsidRPr="003D5A7D" w:rsidRDefault="00DE0A24" w:rsidP="17419538">
      <w:pPr>
        <w:pStyle w:val="Seo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1259D2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7585" cy="1270"/>
                <wp:effectExtent l="13335" t="10160" r="14605" b="762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9BF61DC">
              <v:shape id="AutoShape 4" style="position:absolute;margin-left:.3pt;margin-top:6.05pt;width:478.55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.35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" w14:anchorId="228E4D0C">
                <v:stroke joinstyle="miter" endcap="square"/>
                <w10:wrap anchorx="margin"/>
              </v:shape>
            </w:pict>
          </mc:Fallback>
        </mc:AlternateContent>
      </w:r>
    </w:p>
    <w:p w14:paraId="3AAF5B36" w14:textId="5626EF7D" w:rsidR="17419538" w:rsidRPr="003D5A7D" w:rsidRDefault="17419538" w:rsidP="17419538">
      <w:pPr>
        <w:pStyle w:val="PargrafodaLista"/>
        <w:numPr>
          <w:ilvl w:val="0"/>
          <w:numId w:val="10"/>
        </w:numPr>
        <w:spacing w:after="160" w:line="259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Indústria de espumas Guararapes Ltda</w:t>
      </w:r>
    </w:p>
    <w:p w14:paraId="74C56FE3" w14:textId="6416EB47" w:rsidR="17419538" w:rsidRPr="003D5A7D" w:rsidRDefault="17419538" w:rsidP="17419538">
      <w:pPr>
        <w:spacing w:after="160" w:line="259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 Cargo: aprendiz auxiliar de produção.  Data admissão: 06/ 05 /2019 Demissão: 17/04/2020</w:t>
      </w:r>
    </w:p>
    <w:p w14:paraId="4F84301F" w14:textId="0BA28B51" w:rsidR="17419538" w:rsidRDefault="00F27C2D" w:rsidP="17419538">
      <w:pPr>
        <w:pStyle w:val="PargrafodaLista"/>
        <w:spacing w:after="120"/>
        <w:ind w:left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• </w:t>
      </w:r>
      <w:r w:rsidR="00913AD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atualmente trabalhando na empresa</w:t>
      </w:r>
      <w:r w:rsidR="008C6AD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: </w:t>
      </w:r>
      <w:proofErr w:type="spellStart"/>
      <w:r w:rsidR="008C6AD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Ortho</w:t>
      </w:r>
      <w:proofErr w:type="spellEnd"/>
      <w:r w:rsidR="008C6AD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8C6AD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Pauher</w:t>
      </w:r>
      <w:proofErr w:type="spellEnd"/>
      <w:r w:rsidR="008C6AD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</w:p>
    <w:p w14:paraId="75C75E37" w14:textId="7EF5B0B9" w:rsidR="00BD67DB" w:rsidRDefault="00BD67DB" w:rsidP="17419538">
      <w:pPr>
        <w:pStyle w:val="PargrafodaLista"/>
        <w:spacing w:after="120"/>
        <w:ind w:left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Cargo : conferente , auxiliar de embalagem.</w:t>
      </w:r>
    </w:p>
    <w:p w14:paraId="3289ADAE" w14:textId="2A3EA2E3" w:rsidR="004B630C" w:rsidRPr="003D5A7D" w:rsidRDefault="004B630C" w:rsidP="17419538">
      <w:pPr>
        <w:pStyle w:val="PargrafodaLista"/>
        <w:spacing w:after="120"/>
        <w:ind w:left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Data de admissão: </w:t>
      </w:r>
      <w:r w:rsidR="00C207D8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08/09/2020</w:t>
      </w:r>
    </w:p>
    <w:p w14:paraId="78EECD31" w14:textId="77777777" w:rsidR="008E259B" w:rsidRPr="003D5A7D" w:rsidRDefault="00DE0A24" w:rsidP="17419538">
      <w:pPr>
        <w:pStyle w:val="Se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="Calibri" w:hAnsi="Calibri" w:cs="Calibri"/>
          <w:noProof/>
          <w:color w:val="000000" w:themeColor="text1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941B995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271780</wp:posOffset>
                </wp:positionV>
                <wp:extent cx="6077585" cy="1270"/>
                <wp:effectExtent l="13335" t="14605" r="14605" b="1270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B582D7E">
              <v:shape id="AutoShape 12" style="position:absolute;margin-left:.3pt;margin-top:21.4pt;width:478.55pt;height:.1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.35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" w14:anchorId="6277F2CA">
                <v:stroke joinstyle="miter" endcap="square"/>
                <w10:wrap anchorx="margin"/>
              </v:shape>
            </w:pict>
          </mc:Fallback>
        </mc:AlternateContent>
      </w:r>
      <w:r w:rsidR="009E3FDA"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INFORMAÇÕES ADICIONAIS</w:t>
      </w:r>
      <w:r w:rsidR="009E3FDA" w:rsidRPr="003D5A7D">
        <w:rPr>
          <w:rFonts w:ascii="Calibri" w:hAnsi="Calibri" w:cs="Calibri"/>
          <w:color w:val="000000" w:themeColor="text1"/>
          <w:sz w:val="22"/>
          <w:szCs w:val="22"/>
        </w:rPr>
        <w:br/>
      </w:r>
    </w:p>
    <w:p w14:paraId="1896B0A2" w14:textId="77777777" w:rsidR="008E259B" w:rsidRPr="003D5A7D" w:rsidRDefault="17419538" w:rsidP="17419538">
      <w:pPr>
        <w:pStyle w:val="PargrafodaLista"/>
        <w:numPr>
          <w:ilvl w:val="0"/>
          <w:numId w:val="8"/>
        </w:numPr>
        <w:spacing w:after="120" w:line="240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Todas as documentações necessárias para admissão imediata</w:t>
      </w:r>
    </w:p>
    <w:p w14:paraId="0B56859F" w14:textId="77777777" w:rsidR="008E259B" w:rsidRPr="003D5A7D" w:rsidRDefault="17419538" w:rsidP="17419538">
      <w:pPr>
        <w:pStyle w:val="PargrafodaLista"/>
        <w:numPr>
          <w:ilvl w:val="0"/>
          <w:numId w:val="8"/>
        </w:numPr>
        <w:spacing w:after="120" w:line="240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3D5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Disponível para cargos de caráter de estágio, temporário e CTPS.</w:t>
      </w:r>
    </w:p>
    <w:p w14:paraId="4D170BE7" w14:textId="77777777" w:rsidR="00747B0E" w:rsidRPr="003D5A7D" w:rsidRDefault="00747B0E" w:rsidP="17419538">
      <w:pPr>
        <w:spacing w:before="120" w:after="0"/>
        <w:rPr>
          <w:rFonts w:ascii="Calibri" w:hAnsi="Calibri" w:cs="Calibri"/>
          <w:color w:val="000000" w:themeColor="text1"/>
          <w:sz w:val="22"/>
          <w:szCs w:val="22"/>
        </w:rPr>
      </w:pPr>
    </w:p>
    <w:sectPr w:rsidR="00747B0E" w:rsidRPr="003D5A7D" w:rsidSect="00EF5E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09" w:right="1275" w:bottom="1190" w:left="1134" w:header="709" w:footer="1134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9417" w14:textId="77777777" w:rsidR="00686B2F" w:rsidRDefault="00686B2F">
      <w:pPr>
        <w:spacing w:after="0" w:line="240" w:lineRule="auto"/>
      </w:pPr>
      <w:r>
        <w:separator/>
      </w:r>
    </w:p>
  </w:endnote>
  <w:endnote w:type="continuationSeparator" w:id="0">
    <w:p w14:paraId="60688D8F" w14:textId="77777777" w:rsidR="00686B2F" w:rsidRDefault="00686B2F">
      <w:pPr>
        <w:spacing w:after="0" w:line="240" w:lineRule="auto"/>
      </w:pPr>
      <w:r>
        <w:continuationSeparator/>
      </w:r>
    </w:p>
  </w:endnote>
  <w:endnote w:type="continuationNotice" w:id="1">
    <w:p w14:paraId="258052B7" w14:textId="77777777" w:rsidR="00686B2F" w:rsidRDefault="00686B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8E259B" w:rsidRDefault="008E25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6820" w14:textId="77777777" w:rsidR="008E259B" w:rsidRDefault="008E259B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C2596E"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8E259B" w:rsidRDefault="008E25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04F9F" w14:textId="77777777" w:rsidR="00686B2F" w:rsidRDefault="00686B2F">
      <w:pPr>
        <w:spacing w:after="0" w:line="240" w:lineRule="auto"/>
      </w:pPr>
      <w:r>
        <w:separator/>
      </w:r>
    </w:p>
  </w:footnote>
  <w:footnote w:type="continuationSeparator" w:id="0">
    <w:p w14:paraId="7A85493C" w14:textId="77777777" w:rsidR="00686B2F" w:rsidRDefault="00686B2F">
      <w:pPr>
        <w:spacing w:after="0" w:line="240" w:lineRule="auto"/>
      </w:pPr>
      <w:r>
        <w:continuationSeparator/>
      </w:r>
    </w:p>
  </w:footnote>
  <w:footnote w:type="continuationNotice" w:id="1">
    <w:p w14:paraId="4643A901" w14:textId="77777777" w:rsidR="00686B2F" w:rsidRDefault="00686B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D05E7" w14:textId="77777777" w:rsidR="00BE2657" w:rsidRDefault="00BE26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E3D87" w14:textId="77777777" w:rsidR="008E259B" w:rsidRDefault="008E259B">
    <w:pPr>
      <w:pStyle w:val="Cabealho"/>
      <w:jc w:val="right"/>
    </w:pPr>
    <w:r>
      <w:rPr>
        <w:sz w:val="16"/>
        <w:szCs w:val="16"/>
      </w:rPr>
      <w:t>[Escolha a data]</w:t>
    </w:r>
    <w:r w:rsidR="00DE0A24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431D85E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1270" cy="10894695"/>
              <wp:effectExtent l="6350" t="13970" r="11430" b="698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0894695"/>
                      </a:xfrm>
                      <a:prstGeom prst="straightConnector1">
                        <a:avLst/>
                      </a:prstGeom>
                      <a:noFill/>
                      <a:ln w="12600" cap="sq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428DAFB2">
            <v:shapetype id="_x0000_t32" coordsize="21600,21600" o:oned="t" filled="f" o:spt="32" path="m,l21600,21600e" w14:anchorId="126DCF83">
              <v:path fillok="f" arrowok="t" o:connecttype="none"/>
              <o:lock v:ext="edit" shapetype="t"/>
            </v:shapetype>
            <v:shape id="AutoShape 2" style="position:absolute;margin-left:578pt;margin-top:-7.9pt;width:.1pt;height:857.8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fe8637" strokeweight=".35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">
              <v:stroke joinstyle="miter" endcap="square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E259B" w:rsidRDefault="008E25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2"/>
    <w:lvl w:ilvl="0">
      <w:start w:val="1"/>
      <w:numFmt w:val="bullet"/>
      <w:pStyle w:val="Marcador1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 w:hint="default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 w:cs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 w:cs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 w:cs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 w:cs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 w:cs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 w:cs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 w:cs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 w:cs="Symbol" w:hint="default"/>
        <w:color w:val="777C84"/>
        <w:sz w:val="12"/>
      </w:rPr>
    </w:lvl>
  </w:abstractNum>
  <w:abstractNum w:abstractNumId="2" w15:restartNumberingAfterBreak="0">
    <w:nsid w:val="00000003"/>
    <w:multiLevelType w:val="singleLevel"/>
    <w:tmpl w:val="00000003"/>
    <w:name w:val="WW8Num14"/>
    <w:lvl w:ilvl="0">
      <w:start w:val="1"/>
      <w:numFmt w:val="bullet"/>
      <w:pStyle w:val="Commarcadores1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277C0374"/>
    <w:multiLevelType w:val="hybridMultilevel"/>
    <w:tmpl w:val="FFFFFFFF"/>
    <w:lvl w:ilvl="0" w:tplc="3F12F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0C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EC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23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A0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2F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80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0A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C4A6E"/>
    <w:multiLevelType w:val="hybridMultilevel"/>
    <w:tmpl w:val="FFFFFFFF"/>
    <w:lvl w:ilvl="0" w:tplc="5916F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A9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8F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27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AE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0E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49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66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26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956F2"/>
    <w:multiLevelType w:val="hybridMultilevel"/>
    <w:tmpl w:val="8EEC5D8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722D43"/>
    <w:multiLevelType w:val="hybridMultilevel"/>
    <w:tmpl w:val="27CAF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91F33"/>
    <w:multiLevelType w:val="hybridMultilevel"/>
    <w:tmpl w:val="3B86F4E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5416AE"/>
    <w:multiLevelType w:val="hybridMultilevel"/>
    <w:tmpl w:val="FFFFFFFF"/>
    <w:lvl w:ilvl="0" w:tplc="A92C6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4F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CB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2E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8E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48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6A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0A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A0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67EED"/>
    <w:multiLevelType w:val="hybridMultilevel"/>
    <w:tmpl w:val="FFFFFFFF"/>
    <w:lvl w:ilvl="0" w:tplc="60BA3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2F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C0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AB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E4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C5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4A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61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4E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02"/>
    <w:rsid w:val="00027381"/>
    <w:rsid w:val="00042912"/>
    <w:rsid w:val="00053F18"/>
    <w:rsid w:val="00084189"/>
    <w:rsid w:val="000A2EF7"/>
    <w:rsid w:val="000D3D37"/>
    <w:rsid w:val="00190502"/>
    <w:rsid w:val="0019632E"/>
    <w:rsid w:val="001A27EB"/>
    <w:rsid w:val="001B5F21"/>
    <w:rsid w:val="001F70E9"/>
    <w:rsid w:val="00205C4E"/>
    <w:rsid w:val="00233D17"/>
    <w:rsid w:val="00266FD3"/>
    <w:rsid w:val="002D128F"/>
    <w:rsid w:val="002F25DC"/>
    <w:rsid w:val="002F55FE"/>
    <w:rsid w:val="00300562"/>
    <w:rsid w:val="00301771"/>
    <w:rsid w:val="0037121B"/>
    <w:rsid w:val="00381C22"/>
    <w:rsid w:val="003827E8"/>
    <w:rsid w:val="00393831"/>
    <w:rsid w:val="003C4697"/>
    <w:rsid w:val="003C78BB"/>
    <w:rsid w:val="003D4A4C"/>
    <w:rsid w:val="003D5A7D"/>
    <w:rsid w:val="004009E0"/>
    <w:rsid w:val="004112C4"/>
    <w:rsid w:val="004B630C"/>
    <w:rsid w:val="004C4A8B"/>
    <w:rsid w:val="005009E0"/>
    <w:rsid w:val="005067A1"/>
    <w:rsid w:val="00564D33"/>
    <w:rsid w:val="00581749"/>
    <w:rsid w:val="005D52D9"/>
    <w:rsid w:val="005E584A"/>
    <w:rsid w:val="00623F69"/>
    <w:rsid w:val="006512D8"/>
    <w:rsid w:val="006869F3"/>
    <w:rsid w:val="00686B2F"/>
    <w:rsid w:val="00747B0E"/>
    <w:rsid w:val="00770440"/>
    <w:rsid w:val="007705D8"/>
    <w:rsid w:val="00782FCF"/>
    <w:rsid w:val="00785763"/>
    <w:rsid w:val="007A65CA"/>
    <w:rsid w:val="007D1649"/>
    <w:rsid w:val="007F3969"/>
    <w:rsid w:val="00813565"/>
    <w:rsid w:val="00823A77"/>
    <w:rsid w:val="00830888"/>
    <w:rsid w:val="00837BBA"/>
    <w:rsid w:val="0085111C"/>
    <w:rsid w:val="008543F1"/>
    <w:rsid w:val="0088574C"/>
    <w:rsid w:val="008C0E1C"/>
    <w:rsid w:val="008C4EA7"/>
    <w:rsid w:val="008C6AD2"/>
    <w:rsid w:val="008E259B"/>
    <w:rsid w:val="008F60AC"/>
    <w:rsid w:val="00913ADD"/>
    <w:rsid w:val="00920CB1"/>
    <w:rsid w:val="00954962"/>
    <w:rsid w:val="0098429C"/>
    <w:rsid w:val="009A17EA"/>
    <w:rsid w:val="009D6274"/>
    <w:rsid w:val="009E3FDA"/>
    <w:rsid w:val="00A34C79"/>
    <w:rsid w:val="00A43254"/>
    <w:rsid w:val="00A56A75"/>
    <w:rsid w:val="00A74851"/>
    <w:rsid w:val="00AA66B0"/>
    <w:rsid w:val="00AB046D"/>
    <w:rsid w:val="00AC5F99"/>
    <w:rsid w:val="00AD345E"/>
    <w:rsid w:val="00AD4A25"/>
    <w:rsid w:val="00AE5B55"/>
    <w:rsid w:val="00AE7452"/>
    <w:rsid w:val="00AF5754"/>
    <w:rsid w:val="00B554B3"/>
    <w:rsid w:val="00B71D2C"/>
    <w:rsid w:val="00BB1310"/>
    <w:rsid w:val="00BD67DB"/>
    <w:rsid w:val="00BE2657"/>
    <w:rsid w:val="00C06759"/>
    <w:rsid w:val="00C207D8"/>
    <w:rsid w:val="00C228BF"/>
    <w:rsid w:val="00C2596E"/>
    <w:rsid w:val="00C67146"/>
    <w:rsid w:val="00C83F1B"/>
    <w:rsid w:val="00C85399"/>
    <w:rsid w:val="00CE2B6F"/>
    <w:rsid w:val="00D46EB9"/>
    <w:rsid w:val="00D47645"/>
    <w:rsid w:val="00D7564D"/>
    <w:rsid w:val="00DE0A24"/>
    <w:rsid w:val="00DE600F"/>
    <w:rsid w:val="00E004E8"/>
    <w:rsid w:val="00E15C20"/>
    <w:rsid w:val="00E24415"/>
    <w:rsid w:val="00E36318"/>
    <w:rsid w:val="00E539BD"/>
    <w:rsid w:val="00E64157"/>
    <w:rsid w:val="00EA4B5D"/>
    <w:rsid w:val="00EB6CAD"/>
    <w:rsid w:val="00EC067F"/>
    <w:rsid w:val="00EF5EFF"/>
    <w:rsid w:val="00F07726"/>
    <w:rsid w:val="00F27C2D"/>
    <w:rsid w:val="00F57328"/>
    <w:rsid w:val="00F70C2A"/>
    <w:rsid w:val="00FC0103"/>
    <w:rsid w:val="00FD6863"/>
    <w:rsid w:val="00FF6518"/>
    <w:rsid w:val="17419538"/>
    <w:rsid w:val="55388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538844B"/>
  <w15:chartTrackingRefBased/>
  <w15:docId w15:val="{E03CC0F3-7E7F-48AC-8CFF-9D4C1EA8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/>
      <w:color w:val="414751"/>
      <w:lang w:eastAsia="ar-SA"/>
    </w:rPr>
  </w:style>
  <w:style w:type="paragraph" w:styleId="Ttulo1">
    <w:name w:val="heading 1"/>
    <w:basedOn w:val="Normal"/>
    <w:next w:val="Normal"/>
    <w:qFormat/>
    <w:pPr>
      <w:numPr>
        <w:numId w:val="3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3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3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3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  <w:color w:val="FE8637"/>
      <w:sz w:val="16"/>
    </w:rPr>
  </w:style>
  <w:style w:type="character" w:customStyle="1" w:styleId="WW8Num12z0">
    <w:name w:val="WW8Num12z0"/>
    <w:rPr>
      <w:rFonts w:ascii="Century Schoolbook" w:eastAsia="Times New Roman" w:hAnsi="Century Schoolbook" w:cs="Times New Roman" w:hint="default"/>
      <w:color w:val="FE8637"/>
      <w:sz w:val="16"/>
      <w:szCs w:val="16"/>
    </w:rPr>
  </w:style>
  <w:style w:type="character" w:customStyle="1" w:styleId="WW8Num12z1">
    <w:name w:val="WW8Num12z1"/>
    <w:rPr>
      <w:rFonts w:ascii="Symbol" w:hAnsi="Symbol" w:cs="Symbol" w:hint="default"/>
      <w:color w:val="FE8637"/>
      <w:sz w:val="18"/>
    </w:rPr>
  </w:style>
  <w:style w:type="character" w:customStyle="1" w:styleId="WW8Num12z3">
    <w:name w:val="WW8Num12z3"/>
    <w:rPr>
      <w:rFonts w:ascii="Symbol" w:hAnsi="Symbol" w:cs="Symbol" w:hint="default"/>
      <w:color w:val="E65B01"/>
      <w:sz w:val="12"/>
    </w:rPr>
  </w:style>
  <w:style w:type="character" w:customStyle="1" w:styleId="WW8Num12z5">
    <w:name w:val="WW8Num12z5"/>
    <w:rPr>
      <w:rFonts w:ascii="Symbol" w:hAnsi="Symbol" w:cs="Symbol" w:hint="default"/>
      <w:color w:val="777C84"/>
      <w:sz w:val="12"/>
    </w:rPr>
  </w:style>
  <w:style w:type="character" w:customStyle="1" w:styleId="WW8Num13z0">
    <w:name w:val="WW8Num13z0"/>
    <w:rPr>
      <w:rFonts w:ascii="Century Schoolbook" w:eastAsia="Times New Roman" w:hAnsi="Century Schoolbook" w:cs="Times New Roman" w:hint="default"/>
      <w:szCs w:val="20"/>
    </w:rPr>
  </w:style>
  <w:style w:type="character" w:customStyle="1" w:styleId="WW8Num13z1">
    <w:name w:val="WW8Num13z1"/>
    <w:rPr>
      <w:rFonts w:hint="default"/>
      <w:color w:val="575F6D"/>
    </w:rPr>
  </w:style>
  <w:style w:type="character" w:customStyle="1" w:styleId="WW8Num14z0">
    <w:name w:val="WW8Num14z0"/>
    <w:rPr>
      <w:rFonts w:ascii="Symbol" w:hAnsi="Symbol" w:cs="Symbol" w:hint="default"/>
      <w:color w:val="FE8637"/>
      <w:sz w:val="16"/>
    </w:rPr>
  </w:style>
  <w:style w:type="character" w:customStyle="1" w:styleId="WW8Num15z0">
    <w:name w:val="WW8Num15z0"/>
    <w:rPr>
      <w:rFonts w:ascii="Symbol" w:hAnsi="Symbol" w:cs="Symbol" w:hint="default"/>
      <w:color w:val="FE8637"/>
      <w:sz w:val="16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color w:val="FE8637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rPr>
      <w:color w:val="414751"/>
      <w:sz w:val="20"/>
    </w:rPr>
  </w:style>
  <w:style w:type="character" w:customStyle="1" w:styleId="RodapChar">
    <w:name w:val="Rodapé Char"/>
    <w:rPr>
      <w:color w:val="414751"/>
      <w:sz w:val="20"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rPr>
      <w:i/>
      <w:iCs/>
      <w:color w:val="E65B01"/>
    </w:rPr>
  </w:style>
  <w:style w:type="character" w:customStyle="1" w:styleId="Ttulo6Char">
    <w:name w:val="Título 6 Char"/>
    <w:rPr>
      <w:b/>
      <w:bCs/>
      <w:color w:val="E65B01"/>
      <w:sz w:val="20"/>
    </w:rPr>
  </w:style>
  <w:style w:type="character" w:customStyle="1" w:styleId="Ttulo7Char">
    <w:name w:val="Título 7 Char"/>
    <w:rPr>
      <w:b/>
      <w:bCs/>
      <w:i/>
      <w:iCs/>
      <w:color w:val="E65B01"/>
      <w:sz w:val="20"/>
    </w:rPr>
  </w:style>
  <w:style w:type="character" w:customStyle="1" w:styleId="Ttulo8Char">
    <w:name w:val="Título 8 Char"/>
    <w:rPr>
      <w:b/>
      <w:bCs/>
      <w:color w:val="3667C3"/>
      <w:sz w:val="20"/>
    </w:rPr>
  </w:style>
  <w:style w:type="character" w:customStyle="1" w:styleId="Ttulo9Char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rPr>
      <w:color w:val="414751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/>
      <w:color w:val="414751"/>
      <w:lang w:eastAsia="ar-SA"/>
    </w:rPr>
  </w:style>
  <w:style w:type="paragraph" w:customStyle="1" w:styleId="EndereodoDestinatrio">
    <w:name w:val="Endereço do Destinatário"/>
    <w:basedOn w:val="SemEspaamento"/>
    <w:pPr>
      <w:spacing w:after="480"/>
    </w:p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styleId="Ttulo">
    <w:name w:val="Title"/>
    <w:basedOn w:val="Normal"/>
    <w:next w:val="Subttulo"/>
    <w:qFormat/>
    <w:rPr>
      <w:smallCaps/>
      <w:color w:val="FE8637"/>
      <w:spacing w:val="10"/>
      <w:sz w:val="48"/>
      <w:szCs w:val="48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</w:pPr>
  </w:style>
  <w:style w:type="paragraph" w:customStyle="1" w:styleId="NomedoDestinatrio">
    <w:name w:val="Nome do Destinatário"/>
    <w:basedOn w:val="Normal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4"/>
      </w:numPr>
      <w:spacing w:after="0"/>
    </w:pPr>
    <w:rPr>
      <w:color w:val="auto"/>
    </w:rPr>
  </w:style>
  <w:style w:type="paragraph" w:customStyle="1" w:styleId="Marcador2">
    <w:name w:val="Marcador 2"/>
    <w:basedOn w:val="PargrafodaLista"/>
    <w:pPr>
      <w:tabs>
        <w:tab w:val="num" w:pos="0"/>
      </w:tabs>
      <w:ind w:left="245" w:hanging="245"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</w:pPr>
    <w:rPr>
      <w:rFonts w:ascii="Verdana" w:hAnsi="Verdana" w:cs="Verdana"/>
      <w:caps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numPr>
        <w:numId w:val="5"/>
      </w:numPr>
      <w:spacing w:after="0"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367F4-D1D8-5D41-98D0-D4E0F78238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12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Carla</dc:creator>
  <cp:keywords/>
  <cp:lastModifiedBy>Geovane Gomes</cp:lastModifiedBy>
  <cp:revision>18</cp:revision>
  <cp:lastPrinted>2012-03-27T04:48:00Z</cp:lastPrinted>
  <dcterms:created xsi:type="dcterms:W3CDTF">2020-08-25T02:35:00Z</dcterms:created>
  <dcterms:modified xsi:type="dcterms:W3CDTF">2021-08-13T11:47:00Z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